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wordWrap w:val="false"/>
        <w:spacing w:lineRule="auto" w:line="271"/>
        <w:ind w:left="720" w:firstLine="720"/>
        <w:jc w:val="both"/>
        <w:rPr>
          <w:rFonts w:eastAsia="Times New Roman"/>
        </w:rPr>
      </w:pPr>
      <w:r>
        <w:rPr>
          <w:rStyle w:val="style4124"/>
          <w:rFonts w:eastAsia="바탕"/>
          <w:szCs w:val="24"/>
        </w:rPr>
        <w:t xml:space="preserve">                          </w:t>
      </w:r>
      <w:r>
        <w:rPr>
          <w:rStyle w:val="style4124"/>
          <w:rFonts w:eastAsia="바탕"/>
          <w:szCs w:val="24"/>
          <w:lang w:val="en-US"/>
        </w:rPr>
        <w:t xml:space="preserve">        </w:t>
      </w:r>
      <w:r>
        <w:rPr>
          <w:rStyle w:val="style4124"/>
          <w:rFonts w:eastAsia="바탕"/>
          <w:szCs w:val="24"/>
        </w:rPr>
        <w:t xml:space="preserve"> NUR MUHAMMAD HASSAN</w:t>
      </w:r>
    </w:p>
    <w:p>
      <w:pPr>
        <w:pStyle w:val="style4099"/>
        <w:wordWrap w:val="false"/>
        <w:rPr>
          <w:rFonts w:ascii="Calibri" w:eastAsia="Calibri" w:hAnsi="Calibri"/>
        </w:rPr>
      </w:pPr>
      <w:r>
        <w:rPr>
          <w:rStyle w:val="style4126"/>
          <w:szCs w:val="28"/>
        </w:rPr>
        <w:t xml:space="preserve"> 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>POMPOMARI BYPASS, Maiduguri</w:t>
      </w:r>
    </w:p>
    <w:p>
      <w:pPr>
        <w:pStyle w:val="style4100"/>
        <w:wordWrap w:val="false"/>
        <w:jc w:val="both"/>
        <w:rPr>
          <w:rFonts w:ascii="Calibri" w:eastAsia="Calibri" w:hAnsi="Calibri"/>
        </w:rPr>
      </w:pPr>
      <w:r>
        <w:rPr>
          <w:rStyle w:val="style4127"/>
          <w:szCs w:val="28"/>
        </w:rPr>
        <w:t xml:space="preserve">          GSM: 08063466463</w:t>
      </w:r>
      <w:r>
        <w:rPr>
          <w:rStyle w:val="style4127"/>
          <w:szCs w:val="28"/>
        </w:rPr>
        <w:t>,</w:t>
      </w:r>
      <w:r>
        <w:rPr>
          <w:rStyle w:val="style4127"/>
          <w:szCs w:val="28"/>
          <w:lang w:val="en-US"/>
        </w:rPr>
        <w:t>09076191943</w:t>
      </w:r>
    </w:p>
    <w:p>
      <w:pPr>
        <w:pStyle w:val="style4101"/>
        <w:wordWrap w:val="false"/>
        <w:jc w:val="both"/>
        <w:rPr>
          <w:rFonts w:ascii="Calibri" w:eastAsia="Calibri" w:hAnsi="Calibri"/>
        </w:rPr>
      </w:pPr>
      <w:r>
        <w:rPr>
          <w:rStyle w:val="style4127"/>
          <w:szCs w:val="28"/>
        </w:rPr>
        <w:t xml:space="preserve">                                 E-MAIL:Nurmuhass@gmail.com</w:t>
      </w:r>
    </w:p>
    <w:p>
      <w:pPr>
        <w:pStyle w:val="style4102"/>
        <w:wordWrap w:val="false"/>
        <w:rPr>
          <w:rFonts w:ascii="Calibri" w:eastAsia="Calibri" w:hAnsi="Calibri"/>
        </w:rPr>
      </w:pPr>
    </w:p>
    <w:p>
      <w:pPr>
        <w:pStyle w:val="style4104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28"/>
          <w:szCs w:val="28"/>
        </w:rPr>
        <w:t>PERSONAL DETAILS</w:t>
      </w:r>
    </w:p>
    <w:p>
      <w:pPr>
        <w:pStyle w:val="style4104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26"/>
          <w:szCs w:val="28"/>
        </w:rPr>
        <w:t>Date of birth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>28  Sept,1998</w:t>
      </w:r>
    </w:p>
    <w:p>
      <w:pPr>
        <w:pStyle w:val="style4104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26"/>
          <w:szCs w:val="28"/>
        </w:rPr>
        <w:t>Nationality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 xml:space="preserve">                                             Nigeria</w:t>
      </w:r>
    </w:p>
    <w:p>
      <w:pPr>
        <w:pStyle w:val="style4104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26"/>
          <w:szCs w:val="28"/>
        </w:rPr>
        <w:t>Place of birth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>Maiduguri</w:t>
      </w:r>
    </w:p>
    <w:p>
      <w:pPr>
        <w:pStyle w:val="style4104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26"/>
          <w:szCs w:val="28"/>
        </w:rPr>
        <w:t>Local government Area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>Maiduguri</w:t>
      </w:r>
    </w:p>
    <w:p>
      <w:pPr>
        <w:pStyle w:val="style4104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26"/>
          <w:szCs w:val="28"/>
        </w:rPr>
        <w:t>State of origin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>Borno</w:t>
      </w:r>
      <w:r>
        <w:rPr>
          <w:rStyle w:val="style4126"/>
          <w:szCs w:val="28"/>
        </w:rPr>
        <w:t xml:space="preserve"> state </w:t>
      </w:r>
    </w:p>
    <w:p>
      <w:pPr>
        <w:pStyle w:val="style4104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26"/>
          <w:szCs w:val="28"/>
        </w:rPr>
        <w:t>Marital status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>Single</w:t>
      </w:r>
    </w:p>
    <w:p>
      <w:pPr>
        <w:pStyle w:val="style4106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26"/>
          <w:szCs w:val="28"/>
        </w:rPr>
        <w:t>Languages spoken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 xml:space="preserve">Kanuri, Hausa, English, </w:t>
      </w:r>
    </w:p>
    <w:p>
      <w:pPr>
        <w:pStyle w:val="style4106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26"/>
          <w:szCs w:val="28"/>
        </w:rPr>
        <w:t xml:space="preserve">                                                                                                       </w:t>
      </w:r>
      <w:r>
        <w:rPr>
          <w:rStyle w:val="style4126"/>
          <w:szCs w:val="28"/>
        </w:rPr>
        <w:t>and</w:t>
      </w:r>
      <w:r>
        <w:rPr>
          <w:rStyle w:val="style4126"/>
          <w:szCs w:val="28"/>
        </w:rPr>
        <w:t xml:space="preserve"> Arabic</w:t>
      </w:r>
    </w:p>
    <w:p>
      <w:pPr>
        <w:pStyle w:val="style4104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28"/>
          <w:szCs w:val="28"/>
        </w:rPr>
        <w:t>OBJECTIVES</w:t>
      </w:r>
    </w:p>
    <w:p>
      <w:pPr>
        <w:pStyle w:val="style179"/>
        <w:numPr>
          <w:ilvl w:val="0"/>
          <w:numId w:val="1"/>
        </w:numPr>
        <w:spacing w:after="200" w:lineRule="auto" w:line="276"/>
        <w:contextualSpacing/>
        <w:rPr>
          <w:rFonts w:ascii="Calibri" w:eastAsia="Calibri" w:hAnsi="Calibri"/>
          <w:sz w:val="28"/>
          <w:szCs w:val="28"/>
        </w:rPr>
      </w:pPr>
      <w:r>
        <w:rPr>
          <w:rStyle w:val="style4126"/>
          <w:szCs w:val="28"/>
        </w:rPr>
        <w:t>To seek for a challenging job with a well-structural and organized firm or organizational of high repute where my potentials, know-how and educational qualifications will be properly and fully harnessed in order to enhance or governmental growth and profitability</w:t>
      </w:r>
    </w:p>
    <w:p>
      <w:pPr>
        <w:pStyle w:val="style179"/>
        <w:numPr>
          <w:ilvl w:val="0"/>
          <w:numId w:val="1"/>
        </w:numPr>
        <w:spacing w:after="200" w:lineRule="auto" w:line="276"/>
        <w:contextualSpacing/>
        <w:rPr>
          <w:rStyle w:val="style4126"/>
          <w:rFonts w:hAnsi="Calibri"/>
          <w:szCs w:val="28"/>
        </w:rPr>
      </w:pPr>
      <w:r>
        <w:rPr>
          <w:rStyle w:val="style4126"/>
          <w:szCs w:val="28"/>
        </w:rPr>
        <w:t>Commitment to organization</w:t>
      </w:r>
      <w:r>
        <w:rPr>
          <w:rStyle w:val="style4126"/>
          <w:szCs w:val="28"/>
        </w:rPr>
        <w:t>’</w:t>
      </w:r>
      <w:r>
        <w:rPr>
          <w:rStyle w:val="style4126"/>
          <w:szCs w:val="28"/>
        </w:rPr>
        <w:t>s values and policy.</w:t>
      </w:r>
    </w:p>
    <w:p>
      <w:pPr>
        <w:pStyle w:val="style179"/>
        <w:numPr>
          <w:ilvl w:val="0"/>
          <w:numId w:val="1"/>
        </w:numPr>
        <w:spacing w:after="200" w:lineRule="auto" w:line="276"/>
        <w:contextualSpacing/>
        <w:rPr>
          <w:rFonts w:ascii="Calibri" w:eastAsia="Calibri" w:hAnsi="Calibri"/>
        </w:rPr>
      </w:pPr>
      <w:r>
        <w:rPr>
          <w:rStyle w:val="style4126"/>
          <w:szCs w:val="28"/>
        </w:rPr>
        <w:t>To work with existing staff and facilities contributing the best of my ability and quota towards achieving and improving governmental objectives and managerial goal</w:t>
      </w:r>
    </w:p>
    <w:p>
      <w:pPr>
        <w:pStyle w:val="style179"/>
        <w:spacing w:after="200" w:lineRule="auto" w:line="276"/>
        <w:ind w:left="720"/>
        <w:contextualSpacing/>
        <w:rPr>
          <w:rFonts w:ascii="Calibri" w:eastAsia="Calibri" w:hAnsi="Calibri"/>
          <w:sz w:val="28"/>
          <w:szCs w:val="28"/>
        </w:rPr>
      </w:pP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</w:p>
    <w:p>
      <w:pPr>
        <w:pStyle w:val="style4104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28"/>
          <w:szCs w:val="28"/>
        </w:rPr>
        <w:t>SCHOOL</w:t>
      </w:r>
      <w:r>
        <w:rPr>
          <w:rStyle w:val="style4128"/>
          <w:szCs w:val="28"/>
        </w:rPr>
        <w:t xml:space="preserve"> </w:t>
      </w:r>
      <w:r>
        <w:rPr>
          <w:rStyle w:val="style4128"/>
          <w:szCs w:val="28"/>
        </w:rPr>
        <w:t xml:space="preserve"> ATTENDED</w:t>
      </w:r>
      <w:r>
        <w:rPr>
          <w:rStyle w:val="style4128"/>
          <w:szCs w:val="28"/>
        </w:rPr>
        <w:t xml:space="preserve"> WITH DATES</w:t>
      </w:r>
      <w:r>
        <w:rPr>
          <w:rStyle w:val="style4126"/>
          <w:szCs w:val="28"/>
        </w:rPr>
        <w:tab/>
      </w:r>
    </w:p>
    <w:p>
      <w:pPr>
        <w:pStyle w:val="style4104"/>
        <w:numPr>
          <w:ilvl w:val="0"/>
          <w:numId w:val="9"/>
        </w:numPr>
        <w:wordWrap w:val="false"/>
        <w:spacing w:lineRule="auto" w:line="276"/>
        <w:rPr>
          <w:rStyle w:val="style4126"/>
          <w:szCs w:val="28"/>
        </w:rPr>
      </w:pPr>
      <w:r>
        <w:rPr>
          <w:rStyle w:val="style4126"/>
          <w:szCs w:val="28"/>
        </w:rPr>
        <w:t xml:space="preserve"> </w:t>
      </w:r>
      <w:r>
        <w:rPr>
          <w:rStyle w:val="style4126"/>
          <w:szCs w:val="28"/>
          <w:lang w:val="en-US"/>
        </w:rPr>
        <w:t>University of Maiduguri , Department of Mathematical sciences</w:t>
      </w:r>
      <w:r>
        <w:rPr>
          <w:rStyle w:val="style4126"/>
          <w:szCs w:val="28"/>
        </w:rPr>
        <w:t xml:space="preserve"> </w:t>
      </w:r>
    </w:p>
    <w:p>
      <w:pPr>
        <w:pStyle w:val="style4104"/>
        <w:numPr>
          <w:ilvl w:val="0"/>
          <w:numId w:val="0"/>
        </w:numPr>
        <w:wordWrap w:val="false"/>
        <w:spacing w:lineRule="auto" w:line="276"/>
        <w:ind w:left="720" w:firstLine="0"/>
        <w:rPr>
          <w:rFonts w:ascii="Calibri" w:eastAsia="Calibri" w:hAnsi="Calibri"/>
        </w:rPr>
      </w:pPr>
      <w:r>
        <w:rPr>
          <w:rStyle w:val="style4126"/>
          <w:szCs w:val="28"/>
        </w:rPr>
        <w:t xml:space="preserve">   </w:t>
      </w:r>
      <w:r>
        <w:rPr>
          <w:rStyle w:val="style4126"/>
          <w:szCs w:val="28"/>
          <w:lang w:val="en-US"/>
        </w:rPr>
        <w:t>2017-2023</w:t>
      </w:r>
    </w:p>
    <w:p>
      <w:pPr>
        <w:pStyle w:val="style179"/>
        <w:numPr>
          <w:ilvl w:val="0"/>
          <w:numId w:val="1"/>
        </w:numPr>
        <w:spacing w:lineRule="auto" w:line="276"/>
        <w:contextualSpacing/>
        <w:rPr>
          <w:rFonts w:ascii="Calibri" w:eastAsia="Calibri" w:hAnsi="Calibri"/>
          <w:sz w:val="28"/>
          <w:szCs w:val="28"/>
        </w:rPr>
      </w:pPr>
      <w:r>
        <w:rPr>
          <w:rStyle w:val="style4126"/>
          <w:szCs w:val="28"/>
        </w:rPr>
        <w:t>Ramat Polytechnic Maiduguri</w:t>
      </w:r>
      <w:r>
        <w:rPr>
          <w:rStyle w:val="style4126"/>
          <w:szCs w:val="28"/>
        </w:rPr>
        <w:t>, Departme</w:t>
      </w:r>
      <w:r>
        <w:rPr>
          <w:rStyle w:val="style4126"/>
          <w:szCs w:val="28"/>
        </w:rPr>
        <w:t>nt Electrical And Electronics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>Engineering  2016-2018</w:t>
      </w:r>
    </w:p>
    <w:p>
      <w:pPr>
        <w:pStyle w:val="style179"/>
        <w:numPr>
          <w:ilvl w:val="0"/>
          <w:numId w:val="2"/>
        </w:numPr>
        <w:spacing w:lineRule="auto" w:line="276"/>
        <w:contextualSpacing/>
        <w:rPr>
          <w:rFonts w:ascii="Calibri" w:eastAsia="Calibri" w:hAnsi="Calibri"/>
        </w:rPr>
      </w:pPr>
      <w:r>
        <w:rPr>
          <w:rStyle w:val="style4126"/>
          <w:szCs w:val="28"/>
        </w:rPr>
        <w:t>Elkanemi</w:t>
      </w:r>
      <w:r>
        <w:rPr>
          <w:rStyle w:val="style4126"/>
          <w:szCs w:val="28"/>
        </w:rPr>
        <w:t xml:space="preserve"> College of Islamic Theology  Maiduguri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>2011-2017</w:t>
      </w:r>
    </w:p>
    <w:p>
      <w:pPr>
        <w:pStyle w:val="style179"/>
        <w:numPr>
          <w:ilvl w:val="0"/>
          <w:numId w:val="2"/>
        </w:numPr>
        <w:spacing w:lineRule="auto" w:line="276"/>
        <w:contextualSpacing/>
        <w:rPr>
          <w:rFonts w:ascii="Calibri" w:eastAsia="Calibri" w:hAnsi="Calibri"/>
          <w:sz w:val="28"/>
          <w:szCs w:val="28"/>
        </w:rPr>
      </w:pPr>
      <w:r>
        <w:rPr>
          <w:rStyle w:val="style4126"/>
          <w:szCs w:val="28"/>
        </w:rPr>
        <w:t>Ruby Model School  2006</w:t>
      </w:r>
      <w:r>
        <w:rPr>
          <w:rStyle w:val="style4126"/>
          <w:szCs w:val="28"/>
        </w:rPr>
        <w:t>-2010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</w:p>
    <w:p>
      <w:pPr>
        <w:pStyle w:val="style4111"/>
        <w:wordWrap w:val="false"/>
        <w:contextualSpacing/>
        <w:rPr>
          <w:rFonts w:ascii="Calibri" w:eastAsia="Calibri" w:hAnsi="Calibri"/>
        </w:rPr>
      </w:pPr>
    </w:p>
    <w:p>
      <w:pPr>
        <w:pStyle w:val="style4112"/>
        <w:wordWrap w:val="false"/>
        <w:rPr>
          <w:rFonts w:ascii="Calibri" w:eastAsia="Calibri" w:hAnsi="Calibri"/>
        </w:rPr>
      </w:pPr>
      <w:r>
        <w:rPr>
          <w:rStyle w:val="style4128"/>
          <w:szCs w:val="28"/>
        </w:rPr>
        <w:t>CERTIFICATES OBTAINED WITH DATES</w:t>
      </w:r>
    </w:p>
    <w:p>
      <w:pPr>
        <w:pStyle w:val="style4112"/>
        <w:wordWrap w:val="false"/>
        <w:rPr>
          <w:rFonts w:ascii="Calibri" w:eastAsia="Calibri" w:hAnsi="Calibri"/>
        </w:rPr>
      </w:pPr>
    </w:p>
    <w:p>
      <w:pPr>
        <w:pStyle w:val="style179"/>
        <w:numPr>
          <w:ilvl w:val="0"/>
          <w:numId w:val="3"/>
        </w:numPr>
        <w:spacing w:after="200" w:lineRule="auto" w:line="276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Fonts w:ascii="Calibri" w:eastAsia="Calibri" w:hAnsi="Calibri"/>
          <w:b/>
          <w:sz w:val="28"/>
          <w:szCs w:val="28"/>
          <w:lang w:val="en-US"/>
        </w:rPr>
        <w:t>B. Sc. (Hons) Computer Science                                                                  2023</w:t>
      </w:r>
    </w:p>
    <w:p>
      <w:pPr>
        <w:pStyle w:val="style179"/>
        <w:numPr>
          <w:ilvl w:val="0"/>
          <w:numId w:val="3"/>
        </w:numPr>
        <w:spacing w:after="200" w:lineRule="auto" w:line="276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Fonts w:ascii="Calibri" w:eastAsia="Calibri" w:hAnsi="Calibri"/>
          <w:b/>
          <w:sz w:val="28"/>
          <w:szCs w:val="28"/>
          <w:lang w:val="en-US"/>
        </w:rPr>
        <w:t>National  Diploma In Electrical And Electronics Engineering</w:t>
        <w:tab/>
        <w:tab/>
        <w:t>2018</w:t>
      </w:r>
    </w:p>
    <w:p>
      <w:pPr>
        <w:pStyle w:val="style179"/>
        <w:numPr>
          <w:ilvl w:val="0"/>
          <w:numId w:val="3"/>
        </w:numPr>
        <w:spacing w:after="200" w:lineRule="auto" w:line="276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Style w:val="style4126"/>
          <w:szCs w:val="28"/>
        </w:rPr>
        <w:t>Senior Secondary School Certificate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>201</w:t>
      </w:r>
      <w:r>
        <w:rPr>
          <w:rStyle w:val="style4126"/>
          <w:szCs w:val="28"/>
          <w:lang w:val="en-US"/>
        </w:rPr>
        <w:t>6</w:t>
      </w:r>
    </w:p>
    <w:p>
      <w:pPr>
        <w:pStyle w:val="style179"/>
        <w:numPr>
          <w:ilvl w:val="0"/>
          <w:numId w:val="3"/>
        </w:numPr>
        <w:spacing w:after="200" w:lineRule="auto" w:line="276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Style w:val="style4126"/>
          <w:szCs w:val="28"/>
        </w:rPr>
        <w:t>Primary School Leaving Certificate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ab/>
      </w:r>
      <w:r>
        <w:rPr>
          <w:rStyle w:val="style4126"/>
          <w:szCs w:val="28"/>
          <w:lang w:val="en-US"/>
        </w:rPr>
        <w:t xml:space="preserve"> </w:t>
      </w:r>
      <w:r>
        <w:rPr>
          <w:rStyle w:val="style4126"/>
          <w:szCs w:val="28"/>
        </w:rPr>
        <w:tab/>
      </w:r>
      <w:r>
        <w:rPr>
          <w:rStyle w:val="style4126"/>
          <w:szCs w:val="28"/>
        </w:rPr>
        <w:t>2010</w:t>
      </w:r>
    </w:p>
    <w:p>
      <w:pPr>
        <w:pStyle w:val="style4113"/>
        <w:wordWrap w:val="false"/>
        <w:rPr>
          <w:rFonts w:eastAsia="Calibri"/>
        </w:rPr>
      </w:pPr>
      <w:r>
        <w:rPr>
          <w:rStyle w:val="style4141"/>
          <w:szCs w:val="28"/>
        </w:rPr>
        <w:t xml:space="preserve">WORKING EXPERIENCE </w:t>
      </w:r>
    </w:p>
    <w:p>
      <w:pPr>
        <w:pStyle w:val="style4113"/>
        <w:wordWrap w:val="false"/>
        <w:rPr>
          <w:rFonts w:eastAsia="Calibri"/>
        </w:rPr>
      </w:pPr>
    </w:p>
    <w:p>
      <w:pPr>
        <w:pStyle w:val="style4113"/>
        <w:wordWrap w:val="false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US"/>
        </w:rPr>
        <w:t>ORGANIZATION</w:t>
      </w:r>
      <w:r>
        <w:rPr>
          <w:rFonts w:eastAsia="Calibri"/>
          <w:sz w:val="28"/>
          <w:szCs w:val="28"/>
          <w:lang w:val="en-US"/>
        </w:rPr>
        <w:t xml:space="preserve">: Freelancer </w:t>
      </w:r>
    </w:p>
    <w:p>
      <w:pPr>
        <w:pStyle w:val="style4113"/>
        <w:wordWrap w:val="false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US"/>
        </w:rPr>
        <w:t>Position</w:t>
      </w:r>
      <w:r>
        <w:rPr>
          <w:rFonts w:eastAsia="Calibri"/>
          <w:sz w:val="28"/>
          <w:szCs w:val="28"/>
          <w:lang w:val="en-US"/>
        </w:rPr>
        <w:t xml:space="preserve">: Web developer and Mobile App Developer </w:t>
      </w:r>
    </w:p>
    <w:p>
      <w:pPr>
        <w:pStyle w:val="style4113"/>
        <w:wordWrap w:val="false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US"/>
        </w:rPr>
        <w:t>Duration:</w:t>
      </w:r>
      <w:r>
        <w:rPr>
          <w:rFonts w:eastAsia="Calibri"/>
          <w:b w:val="false"/>
          <w:bCs w:val="false"/>
          <w:sz w:val="28"/>
          <w:szCs w:val="28"/>
          <w:lang w:val="en-US"/>
        </w:rPr>
        <w:t xml:space="preserve"> 2019- till date</w:t>
      </w:r>
    </w:p>
    <w:p>
      <w:pPr>
        <w:pStyle w:val="style4113"/>
        <w:numPr>
          <w:ilvl w:val="0"/>
          <w:numId w:val="13"/>
        </w:numPr>
        <w:wordWrap w:val="false"/>
        <w:rPr>
          <w:rFonts w:eastAsia="Calibri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sz w:val="28"/>
          <w:szCs w:val="28"/>
          <w:lang w:val="en-US"/>
        </w:rPr>
        <w:t>Proficient in both front-end and back-end development.</w:t>
      </w:r>
    </w:p>
    <w:p>
      <w:pPr>
        <w:pStyle w:val="style4113"/>
        <w:numPr>
          <w:ilvl w:val="0"/>
          <w:numId w:val="13"/>
        </w:numPr>
        <w:wordWrap w:val="false"/>
        <w:rPr>
          <w:rFonts w:eastAsia="Calibri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sz w:val="28"/>
          <w:szCs w:val="28"/>
          <w:lang w:val="en-US"/>
        </w:rPr>
        <w:t>Creating visually appealing layouts and user interfaces.</w:t>
      </w:r>
    </w:p>
    <w:p>
      <w:pPr>
        <w:pStyle w:val="style4113"/>
        <w:numPr>
          <w:ilvl w:val="0"/>
          <w:numId w:val="13"/>
        </w:numPr>
        <w:wordWrap w:val="false"/>
        <w:rPr>
          <w:rFonts w:eastAsia="Calibri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sz w:val="28"/>
          <w:szCs w:val="28"/>
          <w:lang w:val="en-US"/>
        </w:rPr>
        <w:t>Building cross-platform mobile applications using React Native framework.</w:t>
      </w:r>
    </w:p>
    <w:p>
      <w:pPr>
        <w:pStyle w:val="style4113"/>
        <w:numPr>
          <w:ilvl w:val="0"/>
          <w:numId w:val="13"/>
        </w:numPr>
        <w:wordWrap w:val="false"/>
        <w:rPr>
          <w:rFonts w:eastAsia="Calibri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sz w:val="28"/>
          <w:szCs w:val="28"/>
          <w:lang w:val="en-US"/>
        </w:rPr>
        <w:t>Integrating APIs and backend services for data retrieval and storage.</w:t>
      </w:r>
    </w:p>
    <w:p>
      <w:pPr>
        <w:pStyle w:val="style4113"/>
        <w:numPr>
          <w:ilvl w:val="0"/>
          <w:numId w:val="13"/>
        </w:numPr>
        <w:wordWrap w:val="false"/>
        <w:rPr>
          <w:rFonts w:eastAsia="Calibri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sz w:val="28"/>
          <w:szCs w:val="28"/>
          <w:lang w:val="en-US"/>
        </w:rPr>
        <w:t>Creating custom web and mobile solutions tailored to clients' specific needs and requirements.</w:t>
      </w:r>
    </w:p>
    <w:p>
      <w:pPr>
        <w:pStyle w:val="style4113"/>
        <w:numPr>
          <w:ilvl w:val="0"/>
          <w:numId w:val="13"/>
        </w:numPr>
        <w:wordWrap w:val="false"/>
        <w:rPr>
          <w:rFonts w:eastAsia="Calibri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sz w:val="28"/>
          <w:szCs w:val="28"/>
          <w:lang w:val="en-US"/>
        </w:rPr>
        <w:t>Providing consultancy and guidance on the best technologies and approaches for the project.</w:t>
      </w:r>
    </w:p>
    <w:p>
      <w:pPr>
        <w:pStyle w:val="style4113"/>
        <w:numPr>
          <w:ilvl w:val="0"/>
          <w:numId w:val="13"/>
        </w:numPr>
        <w:wordWrap w:val="false"/>
        <w:rPr>
          <w:rFonts w:eastAsia="Calibri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sz w:val="28"/>
          <w:szCs w:val="28"/>
          <w:lang w:val="en-US"/>
        </w:rPr>
        <w:t>Collaborating with clients to understand their goals and deliver high-quality solutions.</w:t>
      </w:r>
    </w:p>
    <w:p>
      <w:pPr>
        <w:pStyle w:val="style4113"/>
        <w:numPr>
          <w:ilvl w:val="0"/>
          <w:numId w:val="13"/>
        </w:numPr>
        <w:wordWrap w:val="false"/>
        <w:rPr>
          <w:rFonts w:eastAsia="Calibri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sz w:val="28"/>
          <w:szCs w:val="28"/>
          <w:lang w:val="en-US"/>
        </w:rPr>
        <w:t>Building e-commerce websites and mobile apps with features such as product catalogs, shopping carts, and payment gateways.</w:t>
      </w:r>
    </w:p>
    <w:p>
      <w:pPr>
        <w:pStyle w:val="style4113"/>
        <w:numPr>
          <w:ilvl w:val="0"/>
          <w:numId w:val="13"/>
        </w:numPr>
        <w:wordWrap w:val="false"/>
        <w:rPr>
          <w:rFonts w:eastAsia="Calibri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sz w:val="28"/>
          <w:szCs w:val="28"/>
          <w:lang w:val="en-US"/>
        </w:rPr>
        <w:t>Designing and implementing database structures using technologies like MySQL, MongoDB, or Firebase.</w:t>
      </w:r>
    </w:p>
    <w:p>
      <w:pPr>
        <w:pStyle w:val="style4113"/>
        <w:numPr>
          <w:ilvl w:val="0"/>
          <w:numId w:val="13"/>
        </w:numPr>
        <w:wordWrap w:val="false"/>
        <w:rPr>
          <w:rFonts w:eastAsia="Calibri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sz w:val="28"/>
          <w:szCs w:val="28"/>
          <w:lang w:val="en-US"/>
        </w:rPr>
        <w:t>Ensuring app responsiveness and optimal performance on iOS and Android platforms</w:t>
      </w:r>
    </w:p>
    <w:p>
      <w:pPr>
        <w:pStyle w:val="style4113"/>
        <w:numPr>
          <w:ilvl w:val="0"/>
          <w:numId w:val="13"/>
        </w:numPr>
        <w:wordWrap w:val="false"/>
        <w:rPr>
          <w:rFonts w:eastAsia="Calibri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sz w:val="28"/>
          <w:szCs w:val="28"/>
          <w:lang w:val="en-US"/>
        </w:rPr>
        <w:t>Integrating native modules and components to access device-specific functionalities.</w:t>
      </w:r>
    </w:p>
    <w:p>
      <w:pPr>
        <w:pStyle w:val="style4113"/>
        <w:numPr>
          <w:ilvl w:val="0"/>
          <w:numId w:val="0"/>
        </w:numPr>
        <w:wordWrap w:val="false"/>
        <w:ind w:left="720" w:firstLine="0"/>
        <w:rPr>
          <w:rFonts w:eastAsia="Calibri"/>
          <w:b w:val="false"/>
          <w:bCs w:val="false"/>
          <w:sz w:val="28"/>
          <w:szCs w:val="28"/>
        </w:rPr>
      </w:pPr>
    </w:p>
    <w:p>
      <w:pPr>
        <w:pStyle w:val="style4113"/>
        <w:wordWrap w:val="false"/>
        <w:rPr>
          <w:rFonts w:eastAsia="Calibri"/>
          <w:b/>
          <w:bCs/>
          <w:sz w:val="22"/>
          <w:szCs w:val="22"/>
          <w:lang w:val="en-US"/>
        </w:rPr>
      </w:pPr>
    </w:p>
    <w:p>
      <w:pPr>
        <w:pStyle w:val="style4113"/>
        <w:wordWrap w:val="false"/>
        <w:rPr>
          <w:rFonts w:eastAsia="Calibri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US"/>
        </w:rPr>
        <w:t xml:space="preserve">ORGANIZATION: </w:t>
      </w:r>
      <w:r>
        <w:rPr>
          <w:rFonts w:eastAsia="Calibri"/>
          <w:b w:val="false"/>
          <w:bCs w:val="false"/>
          <w:sz w:val="28"/>
          <w:szCs w:val="28"/>
          <w:lang w:val="en-US"/>
        </w:rPr>
        <w:t xml:space="preserve">University of Maiduguri Borno State </w:t>
      </w:r>
    </w:p>
    <w:p>
      <w:pPr>
        <w:pStyle w:val="style4113"/>
        <w:wordWrap w:val="false"/>
        <w:rPr>
          <w:rFonts w:eastAsia="Calibri"/>
          <w:b w:val="false"/>
          <w:bCs w:val="false"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US"/>
        </w:rPr>
        <w:t xml:space="preserve">Position: </w:t>
      </w:r>
      <w:r>
        <w:rPr>
          <w:rFonts w:eastAsia="Calibri"/>
          <w:b w:val="false"/>
          <w:bCs w:val="false"/>
          <w:sz w:val="28"/>
          <w:szCs w:val="28"/>
          <w:lang w:val="en-US"/>
        </w:rPr>
        <w:t xml:space="preserve">Web developer </w:t>
      </w:r>
    </w:p>
    <w:p>
      <w:pPr>
        <w:pStyle w:val="style4113"/>
        <w:numPr>
          <w:ilvl w:val="0"/>
          <w:numId w:val="0"/>
        </w:numPr>
        <w:wordWrap w:val="false"/>
        <w:rPr>
          <w:rFonts w:eastAsia="Calibri"/>
          <w:b w:val="false"/>
          <w:bCs w:val="false"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US"/>
        </w:rPr>
        <w:t>Duration</w:t>
      </w:r>
      <w:r>
        <w:rPr>
          <w:rFonts w:eastAsia="Calibri"/>
          <w:b w:val="false"/>
          <w:bCs w:val="false"/>
          <w:sz w:val="28"/>
          <w:szCs w:val="28"/>
          <w:lang w:val="en-US"/>
        </w:rPr>
        <w:t>:Feb 2022- November 2022</w:t>
      </w:r>
    </w:p>
    <w:p>
      <w:pPr>
        <w:pStyle w:val="style4113"/>
        <w:numPr>
          <w:ilvl w:val="0"/>
          <w:numId w:val="0"/>
        </w:numPr>
        <w:wordWrap w:val="false"/>
        <w:rPr>
          <w:rFonts w:eastAsia="Calibri"/>
          <w:b w:val="false"/>
          <w:bCs w:val="false"/>
          <w:sz w:val="24"/>
          <w:szCs w:val="24"/>
        </w:rPr>
      </w:pPr>
    </w:p>
    <w:p>
      <w:pPr>
        <w:pStyle w:val="style4113"/>
        <w:numPr>
          <w:ilvl w:val="0"/>
          <w:numId w:val="10"/>
        </w:numPr>
        <w:wordWrap w:val="false"/>
        <w:rPr>
          <w:rFonts w:eastAsia="Calibri"/>
          <w:b w:val="false"/>
          <w:bCs w:val="false"/>
          <w:sz w:val="24"/>
          <w:szCs w:val="24"/>
        </w:rPr>
      </w:pPr>
      <w:r>
        <w:rPr>
          <w:rFonts w:eastAsia="Calibri"/>
          <w:b w:val="false"/>
          <w:bCs w:val="false"/>
          <w:sz w:val="24"/>
          <w:szCs w:val="24"/>
          <w:lang w:val="en-US"/>
        </w:rPr>
        <w:t>Implementing responsive and user-friendly interfaces using HTML, CSS, and JavaScript.</w:t>
      </w:r>
    </w:p>
    <w:p>
      <w:pPr>
        <w:pStyle w:val="style4113"/>
        <w:numPr>
          <w:ilvl w:val="0"/>
          <w:numId w:val="10"/>
        </w:numPr>
        <w:wordWrap w:val="false"/>
        <w:rPr>
          <w:rFonts w:eastAsia="Calibri"/>
          <w:b w:val="false"/>
          <w:bCs w:val="false"/>
          <w:sz w:val="24"/>
          <w:szCs w:val="24"/>
        </w:rPr>
      </w:pPr>
      <w:r>
        <w:rPr>
          <w:rFonts w:eastAsia="Calibri"/>
          <w:b w:val="false"/>
          <w:bCs w:val="false"/>
          <w:sz w:val="24"/>
          <w:szCs w:val="24"/>
          <w:lang w:val="en-US"/>
        </w:rPr>
        <w:t>Ensuring cross-browser compatibility and optimizing website performance.</w:t>
      </w:r>
    </w:p>
    <w:p>
      <w:pPr>
        <w:pStyle w:val="style4113"/>
        <w:numPr>
          <w:ilvl w:val="0"/>
          <w:numId w:val="10"/>
        </w:numPr>
        <w:wordWrap w:val="false"/>
        <w:rPr>
          <w:rFonts w:eastAsia="Calibri"/>
          <w:b w:val="false"/>
          <w:bCs w:val="false"/>
          <w:sz w:val="24"/>
          <w:szCs w:val="24"/>
        </w:rPr>
      </w:pPr>
      <w:r>
        <w:rPr>
          <w:rFonts w:eastAsia="Calibri"/>
          <w:b w:val="false"/>
          <w:bCs w:val="false"/>
          <w:sz w:val="24"/>
          <w:szCs w:val="24"/>
          <w:lang w:val="en-US"/>
        </w:rPr>
        <w:t>Collaborating with designers to translate wireframes and mockups into code.</w:t>
      </w:r>
    </w:p>
    <w:p>
      <w:pPr>
        <w:pStyle w:val="style4113"/>
        <w:numPr>
          <w:ilvl w:val="0"/>
          <w:numId w:val="10"/>
        </w:numPr>
        <w:wordWrap w:val="false"/>
        <w:rPr>
          <w:rFonts w:eastAsia="Calibri"/>
          <w:b w:val="false"/>
          <w:bCs w:val="false"/>
          <w:sz w:val="24"/>
          <w:szCs w:val="24"/>
        </w:rPr>
      </w:pPr>
      <w:r>
        <w:rPr>
          <w:rFonts w:eastAsia="Calibri"/>
          <w:b w:val="false"/>
          <w:bCs w:val="false"/>
          <w:sz w:val="24"/>
          <w:szCs w:val="24"/>
          <w:lang w:val="en-US"/>
        </w:rPr>
        <w:t>Building server-side logic and database management using programming languages like PHP, Firebase or Mongo db.</w:t>
      </w:r>
    </w:p>
    <w:p>
      <w:pPr>
        <w:pStyle w:val="style4113"/>
        <w:numPr>
          <w:ilvl w:val="0"/>
          <w:numId w:val="10"/>
        </w:numPr>
        <w:wordWrap w:val="false"/>
        <w:rPr>
          <w:rFonts w:eastAsia="Calibri"/>
          <w:b w:val="false"/>
          <w:bCs w:val="false"/>
          <w:sz w:val="24"/>
          <w:szCs w:val="24"/>
        </w:rPr>
      </w:pPr>
      <w:r>
        <w:rPr>
          <w:rFonts w:eastAsia="Calibri"/>
          <w:b w:val="false"/>
          <w:bCs w:val="false"/>
          <w:sz w:val="24"/>
          <w:szCs w:val="24"/>
          <w:lang w:val="en-US"/>
        </w:rPr>
        <w:t>Implementing security measures and handling data encryption.</w:t>
      </w:r>
    </w:p>
    <w:p>
      <w:pPr>
        <w:pStyle w:val="style4113"/>
        <w:numPr>
          <w:ilvl w:val="0"/>
          <w:numId w:val="10"/>
        </w:numPr>
        <w:wordWrap w:val="false"/>
        <w:rPr>
          <w:rFonts w:eastAsia="Calibri"/>
          <w:b w:val="false"/>
          <w:bCs w:val="false"/>
          <w:sz w:val="24"/>
          <w:szCs w:val="24"/>
        </w:rPr>
      </w:pPr>
      <w:r>
        <w:rPr>
          <w:rFonts w:eastAsia="Calibri"/>
          <w:b w:val="false"/>
          <w:bCs w:val="false"/>
          <w:sz w:val="24"/>
          <w:szCs w:val="24"/>
          <w:lang w:val="en-US"/>
        </w:rPr>
        <w:t>Capable of working on all aspects of web development, from client-side interfaces to server-side logic.</w:t>
      </w:r>
    </w:p>
    <w:p>
      <w:pPr>
        <w:pStyle w:val="style4113"/>
        <w:numPr>
          <w:ilvl w:val="0"/>
          <w:numId w:val="10"/>
        </w:numPr>
        <w:wordWrap w:val="false"/>
        <w:rPr>
          <w:rFonts w:eastAsia="Calibri"/>
          <w:b w:val="false"/>
          <w:bCs w:val="false"/>
          <w:sz w:val="24"/>
          <w:szCs w:val="24"/>
        </w:rPr>
      </w:pPr>
      <w:r>
        <w:rPr>
          <w:rFonts w:eastAsia="Calibri"/>
          <w:b w:val="false"/>
          <w:bCs w:val="false"/>
          <w:sz w:val="24"/>
          <w:szCs w:val="24"/>
          <w:lang w:val="en-US"/>
        </w:rPr>
        <w:t>Ensuring a consistent and cohesive design throughout the website.</w:t>
      </w:r>
    </w:p>
    <w:p>
      <w:pPr>
        <w:pStyle w:val="style4113"/>
        <w:numPr>
          <w:ilvl w:val="0"/>
          <w:numId w:val="10"/>
        </w:numPr>
        <w:wordWrap w:val="false"/>
        <w:rPr>
          <w:rFonts w:eastAsia="Calibri"/>
          <w:b w:val="false"/>
          <w:bCs w:val="false"/>
          <w:sz w:val="24"/>
          <w:szCs w:val="24"/>
        </w:rPr>
      </w:pPr>
      <w:r>
        <w:rPr>
          <w:rFonts w:eastAsia="Calibri"/>
          <w:b w:val="false"/>
          <w:bCs w:val="false"/>
          <w:sz w:val="24"/>
          <w:szCs w:val="24"/>
          <w:lang w:val="en-US"/>
        </w:rPr>
        <w:t>Planning, organizing, and coordinating web development projects.</w:t>
      </w:r>
    </w:p>
    <w:p>
      <w:pPr>
        <w:pStyle w:val="style4113"/>
        <w:numPr>
          <w:ilvl w:val="0"/>
          <w:numId w:val="10"/>
        </w:numPr>
        <w:wordWrap w:val="false"/>
        <w:rPr>
          <w:rFonts w:eastAsia="Calibri"/>
          <w:b w:val="false"/>
          <w:bCs w:val="false"/>
          <w:sz w:val="24"/>
          <w:szCs w:val="24"/>
        </w:rPr>
      </w:pPr>
      <w:r>
        <w:rPr>
          <w:rFonts w:eastAsia="Calibri"/>
          <w:b w:val="false"/>
          <w:bCs w:val="false"/>
          <w:sz w:val="24"/>
          <w:szCs w:val="24"/>
          <w:lang w:val="en-US"/>
        </w:rPr>
        <w:t>Implementing security measures to protect websites from vulnerabilities and attacks.</w:t>
      </w:r>
    </w:p>
    <w:p>
      <w:pPr>
        <w:pStyle w:val="style4113"/>
        <w:wordWrap w:val="false"/>
        <w:rPr>
          <w:rFonts w:eastAsia="Calibri"/>
        </w:rPr>
      </w:pPr>
    </w:p>
    <w:p>
      <w:pPr>
        <w:pStyle w:val="style4113"/>
        <w:wordWrap w:val="false"/>
        <w:rPr>
          <w:rFonts w:eastAsia="Calibri"/>
        </w:rPr>
      </w:pPr>
    </w:p>
    <w:p>
      <w:pPr>
        <w:pStyle w:val="style4113"/>
        <w:wordWrap w:val="false"/>
        <w:rPr>
          <w:rFonts w:ascii="Calibri" w:eastAsia="Calibri" w:hAnsi="Calibri"/>
        </w:rPr>
      </w:pPr>
      <w:r>
        <w:rPr>
          <w:rStyle w:val="style4141"/>
          <w:szCs w:val="28"/>
        </w:rPr>
        <w:t xml:space="preserve">ORGANIZATION: </w:t>
      </w:r>
      <w:r>
        <w:rPr>
          <w:rStyle w:val="style4142"/>
          <w:szCs w:val="28"/>
        </w:rPr>
        <w:t xml:space="preserve"> Power  Holding</w:t>
      </w:r>
      <w:r>
        <w:rPr>
          <w:rStyle w:val="style4142"/>
          <w:szCs w:val="28"/>
        </w:rPr>
        <w:t xml:space="preserve">  Company  Nigeria (PHCN</w:t>
      </w:r>
      <w:r>
        <w:rPr>
          <w:rStyle w:val="style4142"/>
          <w:szCs w:val="28"/>
        </w:rPr>
        <w:t>)</w:t>
      </w:r>
    </w:p>
    <w:p>
      <w:pPr>
        <w:pStyle w:val="style4115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41"/>
          <w:szCs w:val="28"/>
        </w:rPr>
        <w:t>Position:</w:t>
      </w:r>
      <w:r>
        <w:rPr>
          <w:rStyle w:val="style4141"/>
          <w:szCs w:val="28"/>
          <w:lang w:val="en-US"/>
        </w:rPr>
        <w:t xml:space="preserve"> </w:t>
      </w:r>
      <w:r>
        <w:rPr>
          <w:rStyle w:val="style4142"/>
          <w:szCs w:val="28"/>
        </w:rPr>
        <w:t>ITF STAFF</w:t>
      </w:r>
    </w:p>
    <w:p>
      <w:pPr>
        <w:pStyle w:val="style4115"/>
        <w:wordWrap w:val="false"/>
        <w:spacing w:lineRule="auto" w:line="276"/>
        <w:rPr>
          <w:rFonts w:ascii="Calibri" w:eastAsia="Calibri" w:hAnsi="Calibri"/>
        </w:rPr>
      </w:pPr>
      <w:r>
        <w:rPr>
          <w:rStyle w:val="style4141"/>
          <w:szCs w:val="28"/>
        </w:rPr>
        <w:t>Duration:</w:t>
      </w:r>
      <w:r>
        <w:rPr>
          <w:rStyle w:val="style4144"/>
          <w:szCs w:val="21"/>
        </w:rPr>
        <w:tab/>
      </w:r>
      <w:r>
        <w:rPr>
          <w:rStyle w:val="style4126"/>
          <w:szCs w:val="28"/>
        </w:rPr>
        <w:t>May 2017</w:t>
      </w:r>
      <w:r>
        <w:rPr>
          <w:rStyle w:val="style4142"/>
          <w:szCs w:val="28"/>
        </w:rPr>
        <w:t xml:space="preserve">- October </w:t>
      </w:r>
      <w:r>
        <w:rPr>
          <w:rStyle w:val="style4142"/>
          <w:szCs w:val="28"/>
        </w:rPr>
        <w:t>2017</w:t>
      </w:r>
    </w:p>
    <w:p>
      <w:pPr>
        <w:pStyle w:val="style4117"/>
        <w:numPr>
          <w:ilvl w:val="0"/>
          <w:numId w:val="1"/>
        </w:numPr>
        <w:wordWrap w:val="false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  <w:lang w:val="en-US"/>
        </w:rPr>
        <w:t>Investigated and resolved complex technical issues.</w:t>
      </w:r>
    </w:p>
    <w:p>
      <w:pPr>
        <w:pStyle w:val="style4117"/>
        <w:numPr>
          <w:ilvl w:val="0"/>
          <w:numId w:val="1"/>
        </w:numPr>
        <w:wordWrap w:val="false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  <w:lang w:val="en-US"/>
        </w:rPr>
        <w:t>Implemented and administered technical solutions.</w:t>
      </w:r>
    </w:p>
    <w:p>
      <w:pPr>
        <w:pStyle w:val="style4117"/>
        <w:numPr>
          <w:ilvl w:val="0"/>
          <w:numId w:val="1"/>
        </w:numPr>
        <w:wordWrap w:val="false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  <w:lang w:val="en-US"/>
        </w:rPr>
        <w:t>Provided technical support and training to users</w:t>
      </w:r>
    </w:p>
    <w:p>
      <w:pPr>
        <w:pStyle w:val="style4117"/>
        <w:numPr>
          <w:ilvl w:val="0"/>
          <w:numId w:val="1"/>
        </w:numPr>
        <w:wordWrap w:val="false"/>
        <w:rPr>
          <w:rFonts w:ascii="Calibri" w:eastAsia="Calibri" w:hAnsi="Calibri"/>
        </w:rPr>
      </w:pPr>
      <w:r>
        <w:rPr>
          <w:rFonts w:ascii="Calibri" w:eastAsia="Calibri" w:hAnsi="Calibri"/>
          <w:sz w:val="28"/>
          <w:szCs w:val="28"/>
          <w:lang w:val="en-US"/>
        </w:rPr>
        <w:t>Developed and maintained technical documentation</w:t>
      </w:r>
    </w:p>
    <w:p>
      <w:pPr>
        <w:pStyle w:val="style4117"/>
        <w:numPr>
          <w:ilvl w:val="0"/>
          <w:numId w:val="0"/>
        </w:numPr>
        <w:wordWrap w:val="false"/>
        <w:ind w:left="720" w:firstLine="0"/>
        <w:rPr>
          <w:rFonts w:ascii="Calibri" w:eastAsia="Calibri" w:hAnsi="Calibri"/>
        </w:rPr>
      </w:pPr>
    </w:p>
    <w:p>
      <w:pPr>
        <w:pStyle w:val="style4117"/>
        <w:wordWrap w:val="false"/>
        <w:rPr>
          <w:rFonts w:ascii="Calibri" w:eastAsia="Calibri" w:hAnsi="Calibri"/>
        </w:rPr>
      </w:pPr>
    </w:p>
    <w:p>
      <w:pPr>
        <w:pStyle w:val="style4117"/>
        <w:wordWrap w:val="false"/>
        <w:rPr>
          <w:rStyle w:val="style4128"/>
          <w:b/>
          <w:bCs/>
          <w:sz w:val="40"/>
          <w:szCs w:val="40"/>
          <w:lang w:val="en-US"/>
        </w:rPr>
      </w:pPr>
      <w:r>
        <w:rPr>
          <w:rStyle w:val="style4128"/>
          <w:b/>
          <w:bCs/>
          <w:sz w:val="40"/>
          <w:szCs w:val="40"/>
          <w:lang w:val="en-US"/>
        </w:rPr>
        <w:t>Skills</w:t>
      </w:r>
    </w:p>
    <w:p>
      <w:pPr>
        <w:pStyle w:val="style4117"/>
        <w:numPr>
          <w:ilvl w:val="0"/>
          <w:numId w:val="11"/>
        </w:numPr>
        <w:wordWrap w:val="false"/>
        <w:rPr>
          <w:rStyle w:val="style4128"/>
          <w:szCs w:val="28"/>
          <w:lang w:val="en-US"/>
        </w:rPr>
      </w:pPr>
      <w:r>
        <w:rPr>
          <w:rStyle w:val="style4128"/>
          <w:szCs w:val="28"/>
          <w:lang w:val="en-US"/>
        </w:rPr>
        <w:t>PHP</w:t>
      </w:r>
    </w:p>
    <w:p>
      <w:pPr>
        <w:pStyle w:val="style4117"/>
        <w:numPr>
          <w:ilvl w:val="0"/>
          <w:numId w:val="11"/>
        </w:numPr>
        <w:wordWrap w:val="false"/>
        <w:rPr>
          <w:rStyle w:val="style4128"/>
          <w:szCs w:val="28"/>
          <w:lang w:val="en-US"/>
        </w:rPr>
      </w:pPr>
      <w:r>
        <w:rPr>
          <w:rStyle w:val="style4128"/>
          <w:szCs w:val="28"/>
          <w:lang w:val="en-US"/>
        </w:rPr>
        <w:t>MYSQL</w:t>
      </w:r>
    </w:p>
    <w:p>
      <w:pPr>
        <w:pStyle w:val="style4117"/>
        <w:numPr>
          <w:ilvl w:val="0"/>
          <w:numId w:val="11"/>
        </w:numPr>
        <w:wordWrap w:val="false"/>
        <w:rPr>
          <w:rStyle w:val="style4128"/>
          <w:szCs w:val="28"/>
          <w:lang w:val="en-US"/>
        </w:rPr>
      </w:pPr>
      <w:r>
        <w:rPr>
          <w:rStyle w:val="style4128"/>
          <w:szCs w:val="28"/>
          <w:lang w:val="en-US"/>
        </w:rPr>
        <w:t>HTML</w:t>
      </w:r>
    </w:p>
    <w:p>
      <w:pPr>
        <w:pStyle w:val="style4117"/>
        <w:numPr>
          <w:ilvl w:val="0"/>
          <w:numId w:val="11"/>
        </w:numPr>
        <w:wordWrap w:val="false"/>
        <w:rPr>
          <w:rStyle w:val="style4128"/>
          <w:szCs w:val="28"/>
          <w:lang w:val="en-US"/>
        </w:rPr>
      </w:pPr>
      <w:r>
        <w:rPr>
          <w:rStyle w:val="style4128"/>
          <w:szCs w:val="28"/>
          <w:lang w:val="en-US"/>
        </w:rPr>
        <w:t>CSS</w:t>
      </w:r>
    </w:p>
    <w:p>
      <w:pPr>
        <w:pStyle w:val="style4117"/>
        <w:numPr>
          <w:ilvl w:val="0"/>
          <w:numId w:val="11"/>
        </w:numPr>
        <w:wordWrap w:val="false"/>
        <w:rPr>
          <w:rStyle w:val="style4128"/>
          <w:szCs w:val="28"/>
        </w:rPr>
      </w:pPr>
      <w:r>
        <w:rPr>
          <w:rStyle w:val="style4128"/>
          <w:szCs w:val="28"/>
          <w:lang w:val="en-US"/>
        </w:rPr>
        <w:t>JAVASCRIPT</w:t>
      </w:r>
    </w:p>
    <w:p>
      <w:pPr>
        <w:pStyle w:val="style4117"/>
        <w:numPr>
          <w:ilvl w:val="0"/>
          <w:numId w:val="11"/>
        </w:numPr>
        <w:wordWrap w:val="false"/>
        <w:rPr>
          <w:rStyle w:val="style4128"/>
          <w:szCs w:val="28"/>
        </w:rPr>
      </w:pPr>
      <w:r>
        <w:rPr>
          <w:rStyle w:val="style4128"/>
          <w:szCs w:val="28"/>
          <w:lang w:val="en-US"/>
        </w:rPr>
        <w:t>React Native</w:t>
      </w:r>
    </w:p>
    <w:p>
      <w:pPr>
        <w:pStyle w:val="style4117"/>
        <w:numPr>
          <w:ilvl w:val="0"/>
          <w:numId w:val="11"/>
        </w:numPr>
        <w:wordWrap w:val="false"/>
        <w:rPr>
          <w:rStyle w:val="style4128"/>
          <w:szCs w:val="28"/>
        </w:rPr>
      </w:pPr>
      <w:r>
        <w:rPr>
          <w:rStyle w:val="style4128"/>
          <w:szCs w:val="28"/>
          <w:lang w:val="en-US"/>
        </w:rPr>
        <w:t>React Js</w:t>
      </w:r>
    </w:p>
    <w:p>
      <w:pPr>
        <w:pStyle w:val="style4117"/>
        <w:numPr>
          <w:ilvl w:val="0"/>
          <w:numId w:val="11"/>
        </w:numPr>
        <w:wordWrap w:val="false"/>
        <w:rPr>
          <w:rStyle w:val="style4128"/>
          <w:szCs w:val="28"/>
        </w:rPr>
      </w:pPr>
      <w:r>
        <w:rPr>
          <w:rStyle w:val="style4128"/>
          <w:szCs w:val="28"/>
          <w:lang w:val="en-US"/>
        </w:rPr>
        <w:t>Firebase</w:t>
      </w:r>
    </w:p>
    <w:p>
      <w:pPr>
        <w:pStyle w:val="style4117"/>
        <w:numPr>
          <w:ilvl w:val="0"/>
          <w:numId w:val="11"/>
        </w:numPr>
        <w:wordWrap w:val="false"/>
        <w:rPr>
          <w:rStyle w:val="style4128"/>
          <w:szCs w:val="28"/>
        </w:rPr>
      </w:pPr>
      <w:r>
        <w:rPr>
          <w:rStyle w:val="style4128"/>
          <w:szCs w:val="28"/>
          <w:lang w:val="en-US"/>
        </w:rPr>
        <w:t>Mongo db</w:t>
      </w:r>
    </w:p>
    <w:p>
      <w:pPr>
        <w:pStyle w:val="style4117"/>
        <w:numPr>
          <w:ilvl w:val="0"/>
          <w:numId w:val="0"/>
        </w:numPr>
        <w:wordWrap w:val="false"/>
        <w:rPr>
          <w:rStyle w:val="style4128"/>
          <w:szCs w:val="28"/>
        </w:rPr>
      </w:pPr>
    </w:p>
    <w:p>
      <w:pPr>
        <w:pStyle w:val="style4117"/>
        <w:wordWrap w:val="false"/>
        <w:rPr>
          <w:rFonts w:ascii="Calibri" w:eastAsia="Calibri" w:hAnsi="Calibri"/>
        </w:rPr>
      </w:pPr>
      <w:r>
        <w:rPr>
          <w:rStyle w:val="style4128"/>
          <w:szCs w:val="28"/>
        </w:rPr>
        <w:t>PERSONAL QUALITIES</w:t>
      </w:r>
    </w:p>
    <w:p>
      <w:pPr>
        <w:pStyle w:val="style4117"/>
        <w:wordWrap w:val="false"/>
        <w:rPr>
          <w:rFonts w:ascii="Calibri" w:eastAsia="Calibri" w:hAnsi="Calibri"/>
        </w:rPr>
      </w:pPr>
    </w:p>
    <w:p>
      <w:pPr>
        <w:pStyle w:val="style179"/>
        <w:numPr>
          <w:ilvl w:val="0"/>
          <w:numId w:val="4"/>
        </w:numPr>
        <w:ind w:left="630"/>
        <w:contextualSpacing/>
        <w:rPr>
          <w:rFonts w:ascii="Calibri" w:eastAsia="Calibri" w:hAnsi="Calibri"/>
          <w:sz w:val="28"/>
          <w:szCs w:val="28"/>
        </w:rPr>
      </w:pPr>
      <w:r>
        <w:rPr>
          <w:rStyle w:val="style4126"/>
          <w:szCs w:val="28"/>
        </w:rPr>
        <w:t>Excellent human relation skills</w:t>
      </w:r>
    </w:p>
    <w:p>
      <w:pPr>
        <w:pStyle w:val="style179"/>
        <w:numPr>
          <w:ilvl w:val="0"/>
          <w:numId w:val="4"/>
        </w:numPr>
        <w:ind w:left="630"/>
        <w:contextualSpacing/>
        <w:rPr>
          <w:rFonts w:ascii="Calibri" w:eastAsia="Calibri" w:hAnsi="Calibri"/>
          <w:sz w:val="28"/>
          <w:szCs w:val="28"/>
        </w:rPr>
      </w:pPr>
      <w:r>
        <w:rPr>
          <w:rStyle w:val="style4126"/>
          <w:szCs w:val="28"/>
        </w:rPr>
        <w:t>Ability to work with little or no supervision</w:t>
      </w:r>
    </w:p>
    <w:p>
      <w:pPr>
        <w:pStyle w:val="style179"/>
        <w:numPr>
          <w:ilvl w:val="0"/>
          <w:numId w:val="4"/>
        </w:numPr>
        <w:ind w:left="630"/>
        <w:contextualSpacing/>
        <w:rPr>
          <w:rFonts w:ascii="Calibri" w:eastAsia="Calibri" w:hAnsi="Calibri"/>
          <w:sz w:val="28"/>
          <w:szCs w:val="28"/>
        </w:rPr>
      </w:pPr>
      <w:r>
        <w:rPr>
          <w:rStyle w:val="style4126"/>
          <w:szCs w:val="28"/>
        </w:rPr>
        <w:t>Good communication skills</w:t>
      </w:r>
    </w:p>
    <w:p>
      <w:pPr>
        <w:pStyle w:val="style179"/>
        <w:numPr>
          <w:ilvl w:val="0"/>
          <w:numId w:val="4"/>
        </w:numPr>
        <w:ind w:left="630"/>
        <w:contextualSpacing/>
        <w:rPr>
          <w:rFonts w:ascii="Calibri" w:eastAsia="Calibri" w:hAnsi="Calibri"/>
          <w:sz w:val="28"/>
          <w:szCs w:val="28"/>
        </w:rPr>
      </w:pPr>
      <w:r>
        <w:rPr>
          <w:rStyle w:val="style4126"/>
          <w:szCs w:val="28"/>
        </w:rPr>
        <w:t>Professional, good organization capacity, motivated, open, creative, mature, responsible, flexible, and culturally sensitive</w:t>
      </w:r>
    </w:p>
    <w:p>
      <w:pPr>
        <w:pStyle w:val="style4117"/>
        <w:wordWrap w:val="false"/>
        <w:rPr>
          <w:rFonts w:ascii="Calibri" w:eastAsia="Calibri" w:hAnsi="Calibri"/>
        </w:rPr>
      </w:pPr>
    </w:p>
    <w:p>
      <w:pPr>
        <w:pStyle w:val="style4117"/>
        <w:wordWrap w:val="false"/>
        <w:rPr>
          <w:rFonts w:ascii="Calibri" w:eastAsia="Calibri" w:hAnsi="Calibri"/>
        </w:rPr>
      </w:pPr>
    </w:p>
    <w:p>
      <w:pPr>
        <w:pStyle w:val="style4117"/>
        <w:numPr>
          <w:ilvl w:val="0"/>
          <w:numId w:val="0"/>
        </w:numPr>
        <w:wordWrap w:val="false"/>
        <w:rPr>
          <w:rFonts w:ascii="Calibri" w:eastAsia="Calibri" w:hAnsi="Calibri"/>
        </w:rPr>
      </w:pPr>
      <w:r>
        <w:rPr>
          <w:rStyle w:val="style4128"/>
          <w:szCs w:val="28"/>
        </w:rPr>
        <w:t>HOBBIE</w:t>
      </w:r>
    </w:p>
    <w:p>
      <w:pPr>
        <w:pStyle w:val="style4117"/>
        <w:wordWrap w:val="false"/>
        <w:rPr>
          <w:rFonts w:ascii="Calibri" w:eastAsia="Calibri" w:hAnsi="Calibri"/>
        </w:rPr>
      </w:pPr>
    </w:p>
    <w:p>
      <w:pPr>
        <w:pStyle w:val="style179"/>
        <w:numPr>
          <w:ilvl w:val="0"/>
          <w:numId w:val="5"/>
        </w:numPr>
        <w:ind w:left="630"/>
        <w:contextualSpacing/>
        <w:rPr>
          <w:rFonts w:ascii="Calibri" w:eastAsia="Calibri" w:hAnsi="Calibri"/>
        </w:rPr>
      </w:pPr>
      <w:r>
        <w:rPr>
          <w:rStyle w:val="style4126"/>
          <w:szCs w:val="28"/>
        </w:rPr>
        <w:t>Travelling, Reading, and Research</w:t>
      </w:r>
    </w:p>
    <w:p>
      <w:pPr>
        <w:pStyle w:val="style4117"/>
        <w:wordWrap w:val="false"/>
        <w:rPr>
          <w:rFonts w:ascii="Calibri" w:eastAsia="Calibri" w:hAnsi="Calibri"/>
        </w:rPr>
      </w:pPr>
    </w:p>
    <w:p>
      <w:pPr>
        <w:pStyle w:val="style4117"/>
        <w:wordWrap w:val="false"/>
        <w:rPr>
          <w:rFonts w:ascii="Calibri" w:eastAsia="Calibri" w:hAnsi="Calibri"/>
        </w:rPr>
      </w:pPr>
    </w:p>
    <w:p>
      <w:pPr>
        <w:pStyle w:val="style4117"/>
        <w:wordWrap w:val="false"/>
        <w:rPr>
          <w:rFonts w:ascii="Calibri" w:eastAsia="Calibri" w:hAnsi="Calibri"/>
          <w:b/>
          <w:bCs/>
          <w:sz w:val="28"/>
          <w:szCs w:val="28"/>
        </w:rPr>
      </w:pPr>
      <w:r>
        <w:rPr>
          <w:rStyle w:val="style4145"/>
          <w:b/>
          <w:bCs/>
          <w:sz w:val="28"/>
          <w:szCs w:val="28"/>
        </w:rPr>
        <w:t>REFREES:</w:t>
      </w:r>
    </w:p>
    <w:p>
      <w:pPr>
        <w:pStyle w:val="style4117"/>
        <w:numPr>
          <w:ilvl w:val="0"/>
          <w:numId w:val="12"/>
        </w:numPr>
        <w:wordWrap w:val="false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  <w:lang w:val="en-US"/>
        </w:rPr>
        <w:t>Yamoram Alkali</w:t>
      </w:r>
    </w:p>
    <w:p>
      <w:pPr>
        <w:pStyle w:val="style4117"/>
        <w:numPr>
          <w:ilvl w:val="0"/>
          <w:numId w:val="0"/>
        </w:numPr>
        <w:wordWrap w:val="false"/>
        <w:ind w:left="720" w:firstLine="0"/>
        <w:rPr>
          <w:rFonts w:ascii="Calibri" w:eastAsia="Calibri" w:hAnsi="Calibri"/>
        </w:rPr>
      </w:pPr>
      <w:r>
        <w:rPr>
          <w:rFonts w:ascii="Calibri" w:eastAsia="Calibri" w:hAnsi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eastAsia="Calibri" w:hAnsi="Calibri"/>
          <w:b w:val="false"/>
          <w:bCs w:val="false"/>
          <w:sz w:val="28"/>
          <w:szCs w:val="28"/>
          <w:lang w:val="en-US"/>
        </w:rPr>
        <w:t xml:space="preserve">Lecturer, Department of English, Mohammed Goni College Maiduguri Borno State </w:t>
      </w:r>
    </w:p>
    <w:p>
      <w:pPr>
        <w:pStyle w:val="style4117"/>
        <w:numPr>
          <w:ilvl w:val="0"/>
          <w:numId w:val="0"/>
        </w:numPr>
        <w:wordWrap w:val="false"/>
        <w:ind w:left="720" w:firstLine="0"/>
        <w:rPr>
          <w:rFonts w:ascii="Calibri" w:eastAsia="Calibri" w:hAnsi="Calibri"/>
        </w:rPr>
      </w:pPr>
      <w:r>
        <w:rPr>
          <w:rFonts w:ascii="Calibri" w:eastAsia="Calibri" w:hAnsi="Calibri"/>
          <w:b w:val="false"/>
          <w:bCs w:val="false"/>
          <w:sz w:val="28"/>
          <w:szCs w:val="28"/>
          <w:lang w:val="en-US"/>
        </w:rPr>
        <w:t>TEL.,08036002338,08083202828</w:t>
      </w:r>
    </w:p>
    <w:p>
      <w:pPr>
        <w:pStyle w:val="style4117"/>
        <w:numPr>
          <w:ilvl w:val="0"/>
          <w:numId w:val="0"/>
        </w:numPr>
        <w:wordWrap w:val="false"/>
        <w:ind w:left="720" w:firstLine="0"/>
        <w:rPr>
          <w:rFonts w:ascii="Calibri" w:eastAsia="Calibri" w:hAnsi="Calibri"/>
        </w:rPr>
      </w:pPr>
      <w:r>
        <w:rPr>
          <w:rFonts w:ascii="Calibri" w:eastAsia="Calibri" w:hAnsi="Calibri"/>
          <w:b w:val="false"/>
          <w:bCs w:val="false"/>
          <w:sz w:val="28"/>
          <w:szCs w:val="28"/>
          <w:lang w:val="en-US"/>
        </w:rPr>
        <w:t>Email: Yamoramalkali@gmail.com</w:t>
      </w:r>
    </w:p>
    <w:p>
      <w:pPr>
        <w:pStyle w:val="style179"/>
        <w:numPr>
          <w:ilvl w:val="0"/>
          <w:numId w:val="6"/>
        </w:numPr>
        <w:ind w:left="630"/>
        <w:jc w:val="left"/>
        <w:contextualSpacing/>
        <w:rPr>
          <w:rFonts w:ascii="Calibri" w:eastAsia="Calibri" w:hAnsi="Calibri"/>
        </w:rPr>
      </w:pPr>
      <w:r>
        <w:rPr>
          <w:rStyle w:val="style4126"/>
          <w:szCs w:val="28"/>
        </w:rPr>
        <w:t xml:space="preserve">Ibrahim  </w:t>
      </w:r>
      <w:r>
        <w:rPr>
          <w:rStyle w:val="style4126"/>
          <w:szCs w:val="28"/>
          <w:lang w:val="en-US"/>
        </w:rPr>
        <w:t xml:space="preserve">Mahmoud </w:t>
      </w:r>
    </w:p>
    <w:p>
      <w:pPr>
        <w:pStyle w:val="style4119"/>
        <w:wordWrap w:val="false"/>
        <w:contextualSpacing/>
        <w:rPr>
          <w:rFonts w:ascii="Calibri" w:eastAsia="Calibri" w:hAnsi="Calibri"/>
        </w:rPr>
      </w:pPr>
      <w:r>
        <w:rPr>
          <w:rStyle w:val="style4126"/>
          <w:szCs w:val="28"/>
        </w:rPr>
        <w:t>lecturer,</w:t>
      </w:r>
      <w:r>
        <w:rPr>
          <w:rStyle w:val="style4126"/>
          <w:szCs w:val="28"/>
        </w:rPr>
        <w:t>department</w:t>
      </w:r>
      <w:r>
        <w:rPr>
          <w:rStyle w:val="style4126"/>
          <w:szCs w:val="28"/>
        </w:rPr>
        <w:t xml:space="preserve"> of sociology, </w:t>
      </w:r>
      <w:r>
        <w:rPr>
          <w:rStyle w:val="style4126"/>
          <w:szCs w:val="28"/>
        </w:rPr>
        <w:t>Yobe</w:t>
      </w:r>
      <w:r>
        <w:rPr>
          <w:rStyle w:val="style4126"/>
          <w:szCs w:val="28"/>
        </w:rPr>
        <w:t xml:space="preserve"> state University </w:t>
      </w:r>
    </w:p>
    <w:p>
      <w:pPr>
        <w:pStyle w:val="style4119"/>
        <w:wordWrap w:val="false"/>
        <w:contextualSpacing/>
        <w:rPr>
          <w:rFonts w:ascii="Calibri" w:eastAsia="Calibri" w:hAnsi="Calibri"/>
        </w:rPr>
      </w:pPr>
      <w:r>
        <w:rPr>
          <w:rStyle w:val="style4126"/>
          <w:szCs w:val="28"/>
        </w:rPr>
        <w:t>TEL</w:t>
      </w:r>
      <w:r>
        <w:rPr>
          <w:rStyle w:val="style4126"/>
          <w:szCs w:val="28"/>
        </w:rPr>
        <w:t>. ,</w:t>
      </w:r>
      <w:r>
        <w:rPr>
          <w:rStyle w:val="style4126"/>
          <w:szCs w:val="28"/>
        </w:rPr>
        <w:t xml:space="preserve"> 08030632164,08028505200</w:t>
      </w:r>
    </w:p>
    <w:p>
      <w:pPr>
        <w:pStyle w:val="style4119"/>
        <w:wordWrap w:val="false"/>
        <w:contextualSpacing/>
        <w:rPr>
          <w:rFonts w:ascii="Calibri" w:eastAsia="Calibri" w:hAnsi="Calibri"/>
        </w:rPr>
      </w:pPr>
      <w:r>
        <w:rPr>
          <w:rStyle w:val="style4126"/>
          <w:szCs w:val="28"/>
        </w:rPr>
        <w:t>E-MAIL: alkaliibrahim59@gmail.com</w:t>
      </w:r>
    </w:p>
    <w:p>
      <w:pPr>
        <w:pStyle w:val="style4119"/>
        <w:wordWrap w:val="false"/>
        <w:ind w:left="0"/>
        <w:contextualSpacing/>
        <w:rPr>
          <w:rFonts w:ascii="Calibri" w:eastAsia="Calibri" w:hAnsi="Calibri"/>
        </w:rPr>
      </w:pPr>
    </w:p>
    <w:p>
      <w:pPr>
        <w:pStyle w:val="style179"/>
        <w:numPr>
          <w:ilvl w:val="0"/>
          <w:numId w:val="6"/>
        </w:numPr>
        <w:ind w:left="630"/>
        <w:jc w:val="left"/>
        <w:contextualSpacing/>
        <w:rPr>
          <w:rFonts w:ascii="Calibri" w:eastAsia="Calibri" w:hAnsi="Calibri"/>
          <w:sz w:val="28"/>
          <w:szCs w:val="28"/>
        </w:rPr>
      </w:pPr>
      <w:r>
        <w:rPr>
          <w:rStyle w:val="style4126"/>
          <w:szCs w:val="28"/>
        </w:rPr>
        <w:t>Kamairam</w:t>
      </w:r>
      <w:r>
        <w:rPr>
          <w:rStyle w:val="style4126"/>
          <w:szCs w:val="28"/>
        </w:rPr>
        <w:t xml:space="preserve"> </w:t>
      </w:r>
      <w:r>
        <w:rPr>
          <w:rStyle w:val="style4126"/>
          <w:szCs w:val="28"/>
        </w:rPr>
        <w:t>Monguno</w:t>
      </w:r>
    </w:p>
    <w:p>
      <w:pPr>
        <w:pStyle w:val="style4112"/>
        <w:wordWrap w:val="false"/>
        <w:rPr>
          <w:rFonts w:ascii="Calibri" w:eastAsia="Calibri" w:hAnsi="Calibri"/>
        </w:rPr>
      </w:pPr>
      <w:r>
        <w:rPr>
          <w:rStyle w:val="style4126"/>
          <w:szCs w:val="28"/>
          <w:lang w:val="en-US"/>
        </w:rPr>
        <w:t xml:space="preserve">         </w:t>
      </w:r>
      <w:r>
        <w:rPr>
          <w:rStyle w:val="style4126"/>
          <w:szCs w:val="28"/>
        </w:rPr>
        <w:t xml:space="preserve">MD </w:t>
      </w:r>
      <w:r>
        <w:rPr>
          <w:rStyle w:val="style4126"/>
          <w:szCs w:val="28"/>
        </w:rPr>
        <w:t>Artimis</w:t>
      </w:r>
      <w:r>
        <w:rPr>
          <w:rStyle w:val="style4126"/>
          <w:szCs w:val="28"/>
        </w:rPr>
        <w:t xml:space="preserve"> </w:t>
      </w:r>
      <w:r>
        <w:rPr>
          <w:rStyle w:val="style4126"/>
          <w:szCs w:val="28"/>
        </w:rPr>
        <w:t>home</w:t>
      </w:r>
      <w:r>
        <w:rPr>
          <w:rStyle w:val="style4126"/>
          <w:szCs w:val="28"/>
        </w:rPr>
        <w:t>,Wuse</w:t>
      </w:r>
      <w:r>
        <w:rPr>
          <w:rStyle w:val="style4126"/>
          <w:szCs w:val="28"/>
        </w:rPr>
        <w:t xml:space="preserve"> zone 6 Abuja</w:t>
      </w:r>
    </w:p>
    <w:p>
      <w:pPr>
        <w:pStyle w:val="style4119"/>
        <w:wordWrap w:val="false"/>
        <w:contextualSpacing/>
        <w:rPr>
          <w:rFonts w:ascii="Calibri" w:eastAsia="Calibri" w:hAnsi="Calibri"/>
        </w:rPr>
      </w:pPr>
      <w:r>
        <w:rPr>
          <w:rStyle w:val="style4126"/>
          <w:szCs w:val="28"/>
        </w:rPr>
        <w:t xml:space="preserve">E-MAIL:larecok@yahoo.com </w:t>
      </w:r>
    </w:p>
    <w:p>
      <w:pPr>
        <w:pStyle w:val="style4119"/>
        <w:wordWrap w:val="false"/>
        <w:contextualSpacing/>
        <w:rPr>
          <w:rFonts w:ascii="Calibri" w:eastAsia="Calibri" w:hAnsi="Calibri"/>
        </w:rPr>
      </w:pPr>
    </w:p>
    <w:p>
      <w:pPr>
        <w:pStyle w:val="style4119"/>
        <w:wordWrap w:val="false"/>
        <w:contextualSpacing/>
        <w:rPr>
          <w:rFonts w:ascii="Calibri" w:eastAsia="Calibri" w:hAnsi="Calibri"/>
        </w:rPr>
      </w:pPr>
      <w:r>
        <w:rPr>
          <w:rStyle w:val="style4145"/>
        </w:rPr>
        <w:t>TEL</w:t>
      </w:r>
      <w:r>
        <w:rPr>
          <w:rStyle w:val="style4145"/>
        </w:rPr>
        <w:t>:</w:t>
      </w:r>
    </w:p>
    <w:sectPr>
      <w:pgSz w:w="12240" w:h="15840" w:orient="portrait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Calibri"/>
    <w:panose1 w:val="00000000000000000000"/>
    <w:charset w:val="00"/>
    <w:family w:val="auto"/>
    <w:pitch w:val="variable"/>
    <w:sig w:usb0="00000001" w:usb1="4000207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6261902"/>
    <w:lvl w:ilvl="0" w:tplc="107A7F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  <w:sz w:val="28"/>
        <w:szCs w:val="28"/>
      </w:rPr>
    </w:lvl>
    <w:lvl w:ilvl="1" w:tplc="16C01E3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 w:tplc="3AF068F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 w:tplc="1D1E552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 w:tplc="C652C71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 w:tplc="FFA85E9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 w:tplc="1542D6A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 w:tplc="7722ED1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 w:tplc="3D80A87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1">
    <w:nsid w:val="00000001"/>
    <w:multiLevelType w:val="hybridMultilevel"/>
    <w:tmpl w:val="57185605"/>
    <w:lvl w:ilvl="0" w:tplc="0DB41D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8"/>
        <w:szCs w:val="28"/>
      </w:rPr>
    </w:lvl>
    <w:lvl w:ilvl="1" w:tplc="9BBC0E5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 w:tplc="793EAFF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 w:tplc="0BF618B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 w:tplc="D5D4DB3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 w:tplc="1E2005B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 w:tplc="590C8E8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 w:tplc="74AA121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 w:tplc="DA0C990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2">
    <w:nsid w:val="00000002"/>
    <w:multiLevelType w:val="hybridMultilevel"/>
    <w:tmpl w:val="99357044"/>
    <w:lvl w:ilvl="0" w:tplc="C2D61D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  <w:sz w:val="28"/>
        <w:szCs w:val="28"/>
      </w:rPr>
    </w:lvl>
    <w:lvl w:ilvl="1" w:tplc="00BEBCF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 w:tplc="1B6EA9C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 w:tplc="7C74FA8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 w:tplc="9B965FA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 w:tplc="FEF8042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 w:tplc="03AA029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 w:tplc="61E0410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 w:tplc="F82AFDD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3">
    <w:nsid w:val="00000003"/>
    <w:multiLevelType w:val="hybridMultilevel"/>
    <w:tmpl w:val="05360838"/>
    <w:lvl w:ilvl="0" w:tplc="5E2C2D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  <w:sz w:val="28"/>
        <w:szCs w:val="28"/>
      </w:rPr>
    </w:lvl>
    <w:lvl w:ilvl="1" w:tplc="ED4E556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 w:tplc="17F6AFD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 w:tplc="7352A02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 w:tplc="15DAA26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 w:tplc="91BAF00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 w:tplc="F1E468B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 w:tplc="1A161F0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 w:tplc="D44AB1C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4">
    <w:nsid w:val="00000004"/>
    <w:multiLevelType w:val="hybridMultilevel"/>
    <w:tmpl w:val="55528621"/>
    <w:lvl w:ilvl="0" w:tplc="F410A0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  <w:sz w:val="28"/>
        <w:szCs w:val="28"/>
      </w:rPr>
    </w:lvl>
    <w:lvl w:ilvl="1" w:tplc="28C0CE90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 w:tplc="13F05CDA">
      <w:start w:val="1"/>
      <w:numFmt w:val="lowerRoman"/>
      <w:lvlText w:val="%3."/>
      <w:lvlJc w:val="left"/>
      <w:pPr>
        <w:ind w:left="2160" w:hanging="180"/>
      </w:pPr>
      <w:rPr>
        <w:rFonts w:ascii="Times New Roman" w:eastAsia="Times New Roman" w:hAnsi="Times New Roman" w:hint="default"/>
        <w:b w:val="false"/>
        <w:color w:val="000000"/>
      </w:rPr>
    </w:lvl>
    <w:lvl w:ilvl="3" w:tplc="6EE0189C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 w:tplc="87262B3C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 w:tplc="114E45E4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hint="default"/>
        <w:b w:val="false"/>
        <w:color w:val="000000"/>
      </w:rPr>
    </w:lvl>
    <w:lvl w:ilvl="6" w:tplc="D012F6A0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 w:tplc="F0D0FABA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 w:tplc="5434D0AE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5">
    <w:nsid w:val="00000005"/>
    <w:multiLevelType w:val="hybridMultilevel"/>
    <w:tmpl w:val="DE285634"/>
    <w:lvl w:ilvl="0" w:tplc="8BC20F3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false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446681E"/>
    <w:lvl w:ilvl="0" w:tplc="8BC20F34">
      <w:start w:val="1"/>
      <w:numFmt w:val="bullet"/>
      <w:lvlText w:val="·"/>
      <w:lvlJc w:val="left"/>
      <w:pPr>
        <w:ind w:left="1395" w:hanging="360"/>
      </w:pPr>
      <w:rPr>
        <w:rFonts w:ascii="Symbol" w:eastAsia="Symbol" w:hAnsi="Symbol" w:hint="default"/>
        <w:b w:val="false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06C660A"/>
    <w:lvl w:ilvl="0" w:tplc="8BC20F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  <w:sz w:val="28"/>
        <w:szCs w:val="28"/>
      </w:rPr>
    </w:lvl>
    <w:lvl w:ilvl="1" w:tplc="8F541B8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 w:tplc="A99A1AA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 w:tplc="2936459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 w:tplc="838E696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 w:tplc="3D80B8B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 w:tplc="6BA401A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 w:tplc="3FB0C65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 w:tplc="B7AA7CD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8">
    <w:nsid w:val="00000008"/>
    <w:multiLevelType w:val="hybridMultilevel"/>
    <w:tmpl w:val="2BEC774A"/>
    <w:lvl w:ilvl="0" w:tplc="8BC20F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/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바탕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jc w:val="both"/>
    </w:pPr>
    <w:rPr>
      <w:rFonts w:ascii="바탕"/>
      <w:kern w:val="2"/>
      <w:lang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400"/>
    </w:pPr>
    <w:rPr/>
  </w:style>
  <w:style w:type="paragraph" w:customStyle="1" w:styleId="style4098">
    <w:name w:val="ParaAttribute0"/>
    <w:next w:val="style4098"/>
    <w:pPr>
      <w:jc w:val="center"/>
    </w:pPr>
    <w:rPr/>
  </w:style>
  <w:style w:type="paragraph" w:customStyle="1" w:styleId="style4099">
    <w:name w:val="ParaAttribute1"/>
    <w:next w:val="style4099"/>
    <w:pPr>
      <w:ind w:left="2160"/>
    </w:pPr>
    <w:rPr/>
  </w:style>
  <w:style w:type="paragraph" w:customStyle="1" w:styleId="style4100">
    <w:name w:val="ParaAttribute2"/>
    <w:next w:val="style4100"/>
    <w:pPr>
      <w:ind w:left="2160"/>
      <w:jc w:val="center"/>
    </w:pPr>
    <w:rPr/>
  </w:style>
  <w:style w:type="paragraph" w:customStyle="1" w:styleId="style4101">
    <w:name w:val="ParaAttribute3"/>
    <w:next w:val="style4101"/>
    <w:pPr>
      <w:ind w:firstLine="720"/>
      <w:jc w:val="center"/>
    </w:pPr>
    <w:rPr/>
  </w:style>
  <w:style w:type="paragraph" w:customStyle="1" w:styleId="style4102">
    <w:name w:val="ParaAttribute4"/>
    <w:next w:val="style4102"/>
    <w:pPr>
      <w:jc w:val="center"/>
    </w:pPr>
    <w:rPr/>
  </w:style>
  <w:style w:type="paragraph" w:customStyle="1" w:styleId="style4103">
    <w:name w:val="ParaAttribute5"/>
    <w:next w:val="style4103"/>
    <w:pPr>
      <w:spacing w:after="200"/>
    </w:pPr>
    <w:rPr/>
  </w:style>
  <w:style w:type="paragraph" w:customStyle="1" w:styleId="style4104">
    <w:name w:val="ParaAttribute6"/>
    <w:next w:val="style4104"/>
    <w:pPr>
      <w:spacing w:after="200"/>
    </w:pPr>
    <w:rPr/>
  </w:style>
  <w:style w:type="paragraph" w:customStyle="1" w:styleId="style4105">
    <w:name w:val="ParaAttribute7"/>
    <w:next w:val="style4105"/>
    <w:pPr>
      <w:spacing w:after="200"/>
      <w:ind w:right="-180"/>
    </w:pPr>
    <w:rPr/>
  </w:style>
  <w:style w:type="paragraph" w:customStyle="1" w:styleId="style4106">
    <w:name w:val="ParaAttribute8"/>
    <w:next w:val="style4106"/>
    <w:pPr>
      <w:spacing w:after="200"/>
      <w:ind w:right="-180"/>
    </w:pPr>
    <w:rPr/>
  </w:style>
  <w:style w:type="paragraph" w:customStyle="1" w:styleId="style4107">
    <w:name w:val="ParaAttribute9"/>
    <w:next w:val="style4107"/>
    <w:pPr>
      <w:widowControl w:val="false"/>
      <w:spacing w:after="200"/>
      <w:ind w:left="720" w:hanging="360"/>
      <w:jc w:val="both"/>
    </w:pPr>
    <w:rPr/>
  </w:style>
  <w:style w:type="paragraph" w:customStyle="1" w:styleId="style4108">
    <w:name w:val="ParaAttribute10"/>
    <w:next w:val="style4108"/>
    <w:pPr>
      <w:widowControl w:val="false"/>
      <w:spacing w:after="200"/>
      <w:ind w:left="720" w:hanging="360"/>
      <w:jc w:val="both"/>
    </w:pPr>
    <w:rPr/>
  </w:style>
  <w:style w:type="paragraph" w:customStyle="1" w:styleId="style4109">
    <w:name w:val="ParaAttribute11"/>
    <w:next w:val="style4109"/>
    <w:pPr>
      <w:widowControl w:val="false"/>
      <w:ind w:left="720" w:hanging="360"/>
      <w:jc w:val="both"/>
    </w:pPr>
    <w:rPr/>
  </w:style>
  <w:style w:type="paragraph" w:customStyle="1" w:styleId="style4110">
    <w:name w:val="ParaAttribute12"/>
    <w:next w:val="style4110"/>
    <w:pPr>
      <w:widowControl w:val="false"/>
      <w:ind w:left="720" w:hanging="360"/>
      <w:jc w:val="both"/>
    </w:pPr>
    <w:rPr/>
  </w:style>
  <w:style w:type="paragraph" w:customStyle="1" w:styleId="style4111">
    <w:name w:val="ParaAttribute13"/>
    <w:next w:val="style4111"/>
    <w:pPr>
      <w:ind w:left="720"/>
    </w:pPr>
    <w:rPr/>
  </w:style>
  <w:style w:type="paragraph" w:customStyle="1" w:styleId="style4112">
    <w:name w:val="ParaAttribute14"/>
    <w:next w:val="style4112"/>
    <w:pPr/>
  </w:style>
  <w:style w:type="paragraph" w:customStyle="1" w:styleId="style4113">
    <w:name w:val="ParaAttribute15"/>
    <w:next w:val="style4113"/>
    <w:pPr/>
  </w:style>
  <w:style w:type="paragraph" w:customStyle="1" w:styleId="style4114">
    <w:name w:val="ParaAttribute16"/>
    <w:next w:val="style4114"/>
    <w:pPr/>
  </w:style>
  <w:style w:type="paragraph" w:customStyle="1" w:styleId="style4115">
    <w:name w:val="ParaAttribute17"/>
    <w:next w:val="style4115"/>
    <w:pPr/>
  </w:style>
  <w:style w:type="paragraph" w:customStyle="1" w:styleId="style4116">
    <w:name w:val="ParaAttribute18"/>
    <w:next w:val="style4116"/>
    <w:pPr/>
  </w:style>
  <w:style w:type="paragraph" w:customStyle="1" w:styleId="style4117">
    <w:name w:val="ParaAttribute19"/>
    <w:next w:val="style4117"/>
    <w:pPr>
      <w:jc w:val="both"/>
    </w:pPr>
    <w:rPr/>
  </w:style>
  <w:style w:type="paragraph" w:customStyle="1" w:styleId="style4118">
    <w:name w:val="ParaAttribute20"/>
    <w:next w:val="style4118"/>
    <w:pPr>
      <w:widowControl w:val="false"/>
      <w:ind w:left="630" w:hanging="360"/>
      <w:jc w:val="both"/>
    </w:pPr>
    <w:rPr/>
  </w:style>
  <w:style w:type="paragraph" w:customStyle="1" w:styleId="style4119">
    <w:name w:val="ParaAttribute21"/>
    <w:next w:val="style4119"/>
    <w:pPr>
      <w:ind w:left="630"/>
    </w:pPr>
    <w:rPr/>
  </w:style>
  <w:style w:type="paragraph" w:customStyle="1" w:styleId="style4120">
    <w:name w:val="ParaAttribute22"/>
    <w:next w:val="style4120"/>
    <w:pPr>
      <w:ind w:left="360"/>
    </w:pPr>
    <w:rPr/>
  </w:style>
  <w:style w:type="paragraph" w:customStyle="1" w:styleId="style4121">
    <w:name w:val="ParaAttribute23"/>
    <w:next w:val="style4121"/>
    <w:pPr>
      <w:widowControl w:val="false"/>
      <w:ind w:left="630" w:hanging="360"/>
    </w:pPr>
    <w:rPr/>
  </w:style>
  <w:style w:type="paragraph" w:customStyle="1" w:styleId="style4122">
    <w:name w:val="ParaAttribute24"/>
    <w:next w:val="style4122"/>
    <w:pPr>
      <w:widowControl w:val="false"/>
    </w:pPr>
    <w:rPr/>
  </w:style>
  <w:style w:type="character" w:customStyle="1" w:styleId="style4123">
    <w:name w:val="CharAttribute0"/>
    <w:next w:val="style4123"/>
    <w:rPr>
      <w:rFonts w:ascii="Times New Roman" w:eastAsia="Times New Roman"/>
    </w:rPr>
  </w:style>
  <w:style w:type="character" w:customStyle="1" w:styleId="style4124">
    <w:name w:val="CharAttribute1"/>
    <w:next w:val="style4124"/>
    <w:rPr>
      <w:rFonts w:ascii="Times New Roman" w:eastAsia="Times New Roman"/>
      <w:b/>
      <w:sz w:val="24"/>
    </w:rPr>
  </w:style>
  <w:style w:type="character" w:customStyle="1" w:styleId="style4125">
    <w:name w:val="CharAttribute2"/>
    <w:next w:val="style4125"/>
    <w:rPr>
      <w:rFonts w:ascii="Calibri" w:eastAsia="Calibri"/>
    </w:rPr>
  </w:style>
  <w:style w:type="character" w:customStyle="1" w:styleId="style4126">
    <w:name w:val="CharAttribute3"/>
    <w:next w:val="style4126"/>
    <w:rPr>
      <w:rFonts w:ascii="Calibri" w:eastAsia="Calibri"/>
      <w:sz w:val="28"/>
    </w:rPr>
  </w:style>
  <w:style w:type="character" w:customStyle="1" w:styleId="style4127">
    <w:name w:val="CharAttribute4"/>
    <w:next w:val="style4127"/>
    <w:rPr>
      <w:rFonts w:ascii="Calibri" w:eastAsia="Calibri"/>
      <w:b/>
      <w:sz w:val="28"/>
    </w:rPr>
  </w:style>
  <w:style w:type="character" w:customStyle="1" w:styleId="style4128">
    <w:name w:val="CharAttribute5"/>
    <w:next w:val="style4128"/>
    <w:rPr>
      <w:rFonts w:ascii="Calibri" w:eastAsia="Calibri"/>
      <w:b/>
      <w:sz w:val="28"/>
      <w:u w:val="single" w:color="ffffff"/>
    </w:rPr>
  </w:style>
  <w:style w:type="character" w:customStyle="1" w:styleId="style4129">
    <w:name w:val="CharAttribute6"/>
    <w:next w:val="style4129"/>
    <w:rPr>
      <w:rFonts w:ascii="Symbol" w:eastAsia="Symbol"/>
      <w:sz w:val="28"/>
    </w:rPr>
  </w:style>
  <w:style w:type="character" w:customStyle="1" w:styleId="style4130">
    <w:name w:val="CharAttribute7"/>
    <w:next w:val="style4130"/>
    <w:rPr>
      <w:rFonts w:ascii="Symbol" w:eastAsia="Symbol"/>
      <w:sz w:val="28"/>
    </w:rPr>
  </w:style>
  <w:style w:type="character" w:customStyle="1" w:styleId="style4131">
    <w:name w:val="CharAttribute8"/>
    <w:next w:val="style4131"/>
    <w:rPr>
      <w:rFonts w:ascii="Calibri" w:eastAsia="Calibri"/>
      <w:sz w:val="28"/>
    </w:rPr>
  </w:style>
  <w:style w:type="character" w:customStyle="1" w:styleId="style4132">
    <w:name w:val="CharAttribute9"/>
    <w:next w:val="style4132"/>
    <w:rPr>
      <w:rFonts w:ascii="Symbol" w:eastAsia="Symbol"/>
      <w:sz w:val="28"/>
    </w:rPr>
  </w:style>
  <w:style w:type="character" w:customStyle="1" w:styleId="style4133">
    <w:name w:val="CharAttribute10"/>
    <w:next w:val="style4133"/>
    <w:rPr>
      <w:rFonts w:ascii="Symbol" w:eastAsia="Symbol"/>
      <w:sz w:val="28"/>
    </w:rPr>
  </w:style>
  <w:style w:type="character" w:customStyle="1" w:styleId="style4134">
    <w:name w:val="CharAttribute11"/>
    <w:next w:val="style4134"/>
    <w:rPr>
      <w:rFonts w:ascii="Symbol" w:eastAsia="Symbol"/>
      <w:sz w:val="28"/>
    </w:rPr>
  </w:style>
  <w:style w:type="character" w:customStyle="1" w:styleId="style4135">
    <w:name w:val="CharAttribute12"/>
    <w:next w:val="style4135"/>
    <w:rPr>
      <w:rFonts w:ascii="Symbol" w:eastAsia="Symbol"/>
      <w:b/>
      <w:sz w:val="28"/>
    </w:rPr>
  </w:style>
  <w:style w:type="character" w:customStyle="1" w:styleId="style4136">
    <w:name w:val="CharAttribute13"/>
    <w:next w:val="style4136"/>
    <w:rPr>
      <w:rFonts w:ascii="Symbol" w:eastAsia="Symbol"/>
      <w:b/>
      <w:sz w:val="28"/>
    </w:rPr>
  </w:style>
  <w:style w:type="character" w:customStyle="1" w:styleId="style4137">
    <w:name w:val="CharAttribute14"/>
    <w:next w:val="style4137"/>
    <w:rPr>
      <w:rFonts w:ascii="Calibri" w:eastAsia="Calibri"/>
      <w:b/>
      <w:sz w:val="28"/>
    </w:rPr>
  </w:style>
  <w:style w:type="character" w:customStyle="1" w:styleId="style4138">
    <w:name w:val="CharAttribute15"/>
    <w:next w:val="style4138"/>
    <w:rPr>
      <w:rFonts w:ascii="Symbol" w:eastAsia="Symbol"/>
      <w:b/>
      <w:sz w:val="28"/>
    </w:rPr>
  </w:style>
  <w:style w:type="character" w:customStyle="1" w:styleId="style4139">
    <w:name w:val="CharAttribute16"/>
    <w:next w:val="style4139"/>
    <w:rPr>
      <w:rFonts w:ascii="Symbol" w:eastAsia="Symbol"/>
      <w:b/>
      <w:sz w:val="28"/>
    </w:rPr>
  </w:style>
  <w:style w:type="character" w:customStyle="1" w:styleId="style4140">
    <w:name w:val="CharAttribute17"/>
    <w:next w:val="style4140"/>
    <w:rPr>
      <w:rFonts w:ascii="Times New Roman" w:eastAsia="Calibri"/>
    </w:rPr>
  </w:style>
  <w:style w:type="character" w:customStyle="1" w:styleId="style4141">
    <w:name w:val="CharAttribute18"/>
    <w:next w:val="style4141"/>
    <w:rPr>
      <w:rFonts w:ascii="Times New Roman" w:eastAsia="Calibri"/>
      <w:b/>
      <w:sz w:val="28"/>
    </w:rPr>
  </w:style>
  <w:style w:type="character" w:customStyle="1" w:styleId="style4142">
    <w:name w:val="CharAttribute19"/>
    <w:next w:val="style4142"/>
    <w:rPr>
      <w:rFonts w:ascii="Times New Roman" w:eastAsia="Calibri"/>
      <w:sz w:val="28"/>
    </w:rPr>
  </w:style>
  <w:style w:type="character" w:customStyle="1" w:styleId="style4143">
    <w:name w:val="CharAttribute20"/>
    <w:next w:val="style4143"/>
    <w:rPr>
      <w:rFonts w:ascii="Calibri" w:eastAsia="Calibri"/>
      <w:sz w:val="22"/>
    </w:rPr>
  </w:style>
  <w:style w:type="character" w:customStyle="1" w:styleId="style4144">
    <w:name w:val="CharAttribute21"/>
    <w:next w:val="style4144"/>
    <w:rPr>
      <w:rFonts w:ascii="Calibri" w:eastAsia="Calibri"/>
      <w:sz w:val="21"/>
    </w:rPr>
  </w:style>
  <w:style w:type="character" w:customStyle="1" w:styleId="style4145">
    <w:name w:val="CharAttribute22"/>
    <w:next w:val="style4145"/>
    <w:rPr>
      <w:rFonts w:ascii="Calibri" w:eastAsia="Calibri"/>
    </w:rPr>
  </w:style>
  <w:style w:type="character" w:customStyle="1" w:styleId="style4146">
    <w:name w:val="CharAttribute23"/>
    <w:next w:val="style4146"/>
    <w:rPr>
      <w:rFonts w:ascii="Symbol" w:eastAsia="Symbol"/>
      <w:sz w:val="28"/>
    </w:rPr>
  </w:style>
  <w:style w:type="character" w:customStyle="1" w:styleId="style4147">
    <w:name w:val="CharAttribute24"/>
    <w:next w:val="style4147"/>
    <w:rPr>
      <w:rFonts w:ascii="Symbol" w:eastAsia="Symbol"/>
      <w:sz w:val="28"/>
    </w:rPr>
  </w:style>
  <w:style w:type="character" w:customStyle="1" w:styleId="style4148">
    <w:name w:val="CharAttribute25"/>
    <w:next w:val="style4148"/>
    <w:rPr>
      <w:rFonts w:ascii="Symbol" w:eastAsia="Symbol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Words>532</Words>
  <Pages>3</Pages>
  <Characters>3693</Characters>
  <Application>WPS Office</Application>
  <DocSecurity>0</DocSecurity>
  <Paragraphs>113</Paragraphs>
  <ScaleCrop>false</ScaleCrop>
  <LinksUpToDate>false</LinksUpToDate>
  <CharactersWithSpaces>4532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2019-10-20T18:37:00Z</dcterms:created>
  <dc:creator>Aboobacar Shehoo</dc:creator>
  <lastModifiedBy>Infinix X6817</lastModifiedBy>
  <dcterms:modified xsi:type="dcterms:W3CDTF">2023-06-08T13:07:27Z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8605e0c68d78465db49aba2a93cbc5f1</vt:lpwstr>
  </property>
</Properties>
</file>